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7D" w:rsidRDefault="00C54B7D">
      <w:pPr>
        <w:spacing w:before="3" w:line="120" w:lineRule="exact"/>
        <w:rPr>
          <w:sz w:val="13"/>
          <w:szCs w:val="13"/>
        </w:rPr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E51C01">
      <w:pPr>
        <w:spacing w:before="4"/>
        <w:ind w:left="2364" w:right="1719"/>
        <w:jc w:val="center"/>
        <w:rPr>
          <w:sz w:val="44"/>
          <w:szCs w:val="44"/>
        </w:rPr>
      </w:pPr>
      <w:r>
        <w:rPr>
          <w:b/>
          <w:spacing w:val="-2"/>
          <w:sz w:val="44"/>
          <w:szCs w:val="44"/>
        </w:rPr>
        <w:t>U</w:t>
      </w:r>
      <w:r>
        <w:rPr>
          <w:b/>
          <w:sz w:val="44"/>
          <w:szCs w:val="44"/>
        </w:rPr>
        <w:t>niv</w:t>
      </w:r>
      <w:r>
        <w:rPr>
          <w:b/>
          <w:spacing w:val="2"/>
          <w:sz w:val="44"/>
          <w:szCs w:val="44"/>
        </w:rPr>
        <w:t>e</w:t>
      </w:r>
      <w:r>
        <w:rPr>
          <w:b/>
          <w:spacing w:val="-4"/>
          <w:sz w:val="44"/>
          <w:szCs w:val="44"/>
        </w:rPr>
        <w:t>r</w:t>
      </w:r>
      <w:r>
        <w:rPr>
          <w:b/>
          <w:sz w:val="44"/>
          <w:szCs w:val="44"/>
        </w:rPr>
        <w:t>s</w:t>
      </w:r>
      <w:r>
        <w:rPr>
          <w:b/>
          <w:spacing w:val="-2"/>
          <w:sz w:val="44"/>
          <w:szCs w:val="44"/>
        </w:rPr>
        <w:t>i</w:t>
      </w:r>
      <w:r>
        <w:rPr>
          <w:b/>
          <w:spacing w:val="1"/>
          <w:sz w:val="44"/>
          <w:szCs w:val="44"/>
        </w:rPr>
        <w:t>t</w:t>
      </w:r>
      <w:r>
        <w:rPr>
          <w:b/>
          <w:sz w:val="44"/>
          <w:szCs w:val="44"/>
        </w:rPr>
        <w:t xml:space="preserve">y </w:t>
      </w:r>
      <w:r>
        <w:rPr>
          <w:b/>
          <w:spacing w:val="-5"/>
          <w:sz w:val="44"/>
          <w:szCs w:val="44"/>
        </w:rPr>
        <w:t>o</w:t>
      </w:r>
      <w:r>
        <w:rPr>
          <w:b/>
          <w:sz w:val="44"/>
          <w:szCs w:val="44"/>
        </w:rPr>
        <w:t>f</w:t>
      </w:r>
      <w:r>
        <w:rPr>
          <w:b/>
          <w:spacing w:val="2"/>
          <w:sz w:val="44"/>
          <w:szCs w:val="44"/>
        </w:rPr>
        <w:t xml:space="preserve"> </w:t>
      </w:r>
      <w:r>
        <w:rPr>
          <w:b/>
          <w:spacing w:val="-2"/>
          <w:sz w:val="44"/>
          <w:szCs w:val="44"/>
        </w:rPr>
        <w:t>C</w:t>
      </w:r>
      <w:r>
        <w:rPr>
          <w:b/>
          <w:sz w:val="44"/>
          <w:szCs w:val="44"/>
        </w:rPr>
        <w:t>en</w:t>
      </w:r>
      <w:r>
        <w:rPr>
          <w:b/>
          <w:spacing w:val="1"/>
          <w:sz w:val="44"/>
          <w:szCs w:val="44"/>
        </w:rPr>
        <w:t>t</w:t>
      </w:r>
      <w:r>
        <w:rPr>
          <w:b/>
          <w:spacing w:val="-4"/>
          <w:sz w:val="44"/>
          <w:szCs w:val="44"/>
        </w:rPr>
        <w:t>r</w:t>
      </w:r>
      <w:r>
        <w:rPr>
          <w:b/>
          <w:sz w:val="44"/>
          <w:szCs w:val="44"/>
        </w:rPr>
        <w:t>al</w:t>
      </w:r>
      <w:r>
        <w:rPr>
          <w:b/>
          <w:spacing w:val="-3"/>
          <w:sz w:val="44"/>
          <w:szCs w:val="44"/>
        </w:rPr>
        <w:t xml:space="preserve"> </w:t>
      </w:r>
      <w:r>
        <w:rPr>
          <w:b/>
          <w:spacing w:val="4"/>
          <w:sz w:val="44"/>
          <w:szCs w:val="44"/>
        </w:rPr>
        <w:t>P</w:t>
      </w:r>
      <w:r>
        <w:rPr>
          <w:b/>
          <w:sz w:val="44"/>
          <w:szCs w:val="44"/>
        </w:rPr>
        <w:t>u</w:t>
      </w:r>
      <w:r>
        <w:rPr>
          <w:b/>
          <w:spacing w:val="-6"/>
          <w:sz w:val="44"/>
          <w:szCs w:val="44"/>
        </w:rPr>
        <w:t>n</w:t>
      </w:r>
      <w:r>
        <w:rPr>
          <w:b/>
          <w:spacing w:val="1"/>
          <w:sz w:val="44"/>
          <w:szCs w:val="44"/>
        </w:rPr>
        <w:t>j</w:t>
      </w:r>
      <w:r>
        <w:rPr>
          <w:b/>
          <w:sz w:val="44"/>
          <w:szCs w:val="44"/>
        </w:rPr>
        <w:t>ab</w:t>
      </w:r>
    </w:p>
    <w:p w:rsidR="00C54B7D" w:rsidRDefault="00274E50">
      <w:pPr>
        <w:spacing w:before="46"/>
        <w:ind w:left="1807" w:right="1162"/>
        <w:jc w:val="center"/>
        <w:rPr>
          <w:sz w:val="44"/>
          <w:szCs w:val="4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-381000</wp:posOffset>
            </wp:positionV>
            <wp:extent cx="9144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C01">
        <w:rPr>
          <w:b/>
          <w:spacing w:val="4"/>
          <w:sz w:val="44"/>
          <w:szCs w:val="44"/>
        </w:rPr>
        <w:t>F</w:t>
      </w:r>
      <w:r w:rsidR="00E51C01">
        <w:rPr>
          <w:b/>
          <w:spacing w:val="-5"/>
          <w:sz w:val="44"/>
          <w:szCs w:val="44"/>
        </w:rPr>
        <w:t>a</w:t>
      </w:r>
      <w:r w:rsidR="00E51C01">
        <w:rPr>
          <w:b/>
          <w:sz w:val="44"/>
          <w:szCs w:val="44"/>
        </w:rPr>
        <w:t>cu</w:t>
      </w:r>
      <w:r w:rsidR="00E51C01">
        <w:rPr>
          <w:b/>
          <w:spacing w:val="-3"/>
          <w:sz w:val="44"/>
          <w:szCs w:val="44"/>
        </w:rPr>
        <w:t>l</w:t>
      </w:r>
      <w:r w:rsidR="00E51C01">
        <w:rPr>
          <w:b/>
          <w:spacing w:val="1"/>
          <w:sz w:val="44"/>
          <w:szCs w:val="44"/>
        </w:rPr>
        <w:t>t</w:t>
      </w:r>
      <w:r w:rsidR="00E51C01">
        <w:rPr>
          <w:b/>
          <w:sz w:val="44"/>
          <w:szCs w:val="44"/>
        </w:rPr>
        <w:t xml:space="preserve">y </w:t>
      </w:r>
      <w:r w:rsidR="00E51C01">
        <w:rPr>
          <w:b/>
          <w:spacing w:val="-5"/>
          <w:sz w:val="44"/>
          <w:szCs w:val="44"/>
        </w:rPr>
        <w:t>o</w:t>
      </w:r>
      <w:r w:rsidR="00E51C01">
        <w:rPr>
          <w:b/>
          <w:sz w:val="44"/>
          <w:szCs w:val="44"/>
        </w:rPr>
        <w:t>f</w:t>
      </w:r>
      <w:r w:rsidR="00E51C01">
        <w:rPr>
          <w:b/>
          <w:spacing w:val="2"/>
          <w:sz w:val="44"/>
          <w:szCs w:val="44"/>
        </w:rPr>
        <w:t xml:space="preserve"> </w:t>
      </w:r>
      <w:r w:rsidR="00E51C01">
        <w:rPr>
          <w:b/>
          <w:sz w:val="44"/>
          <w:szCs w:val="44"/>
        </w:rPr>
        <w:t>I</w:t>
      </w:r>
      <w:r w:rsidR="00E51C01">
        <w:rPr>
          <w:b/>
          <w:spacing w:val="-4"/>
          <w:sz w:val="44"/>
          <w:szCs w:val="44"/>
        </w:rPr>
        <w:t>n</w:t>
      </w:r>
      <w:r w:rsidR="00E51C01">
        <w:rPr>
          <w:b/>
          <w:spacing w:val="1"/>
          <w:sz w:val="44"/>
          <w:szCs w:val="44"/>
        </w:rPr>
        <w:t>f</w:t>
      </w:r>
      <w:r w:rsidR="00E51C01">
        <w:rPr>
          <w:b/>
          <w:sz w:val="44"/>
          <w:szCs w:val="44"/>
        </w:rPr>
        <w:t>o</w:t>
      </w:r>
      <w:r w:rsidR="00E51C01">
        <w:rPr>
          <w:b/>
          <w:spacing w:val="-4"/>
          <w:sz w:val="44"/>
          <w:szCs w:val="44"/>
        </w:rPr>
        <w:t>r</w:t>
      </w:r>
      <w:r w:rsidR="00E51C01">
        <w:rPr>
          <w:b/>
          <w:spacing w:val="1"/>
          <w:sz w:val="44"/>
          <w:szCs w:val="44"/>
        </w:rPr>
        <w:t>m</w:t>
      </w:r>
      <w:r w:rsidR="00E51C01">
        <w:rPr>
          <w:b/>
          <w:sz w:val="44"/>
          <w:szCs w:val="44"/>
        </w:rPr>
        <w:t>a</w:t>
      </w:r>
      <w:r w:rsidR="00E51C01">
        <w:rPr>
          <w:b/>
          <w:spacing w:val="-3"/>
          <w:sz w:val="44"/>
          <w:szCs w:val="44"/>
        </w:rPr>
        <w:t>t</w:t>
      </w:r>
      <w:r w:rsidR="00E51C01">
        <w:rPr>
          <w:b/>
          <w:spacing w:val="2"/>
          <w:sz w:val="44"/>
          <w:szCs w:val="44"/>
        </w:rPr>
        <w:t>i</w:t>
      </w:r>
      <w:r w:rsidR="00E51C01">
        <w:rPr>
          <w:b/>
          <w:sz w:val="44"/>
          <w:szCs w:val="44"/>
        </w:rPr>
        <w:t xml:space="preserve">on </w:t>
      </w:r>
      <w:r w:rsidR="00E51C01">
        <w:rPr>
          <w:b/>
          <w:spacing w:val="-3"/>
          <w:sz w:val="44"/>
          <w:szCs w:val="44"/>
        </w:rPr>
        <w:t>T</w:t>
      </w:r>
      <w:r w:rsidR="00E51C01">
        <w:rPr>
          <w:b/>
          <w:spacing w:val="-4"/>
          <w:sz w:val="44"/>
          <w:szCs w:val="44"/>
        </w:rPr>
        <w:t>e</w:t>
      </w:r>
      <w:r w:rsidR="00E51C01">
        <w:rPr>
          <w:b/>
          <w:sz w:val="44"/>
          <w:szCs w:val="44"/>
        </w:rPr>
        <w:t>chnolo</w:t>
      </w:r>
      <w:r w:rsidR="00E51C01">
        <w:rPr>
          <w:b/>
          <w:spacing w:val="-4"/>
          <w:sz w:val="44"/>
          <w:szCs w:val="44"/>
        </w:rPr>
        <w:t>g</w:t>
      </w:r>
      <w:r w:rsidR="00E51C01">
        <w:rPr>
          <w:b/>
          <w:sz w:val="44"/>
          <w:szCs w:val="44"/>
        </w:rPr>
        <w:t>y</w:t>
      </w:r>
    </w:p>
    <w:p w:rsidR="00C54B7D" w:rsidRDefault="00C54B7D">
      <w:pPr>
        <w:spacing w:line="200" w:lineRule="exact"/>
      </w:pPr>
    </w:p>
    <w:p w:rsidR="00C54B7D" w:rsidRDefault="00C54B7D">
      <w:pPr>
        <w:spacing w:before="8" w:line="280" w:lineRule="exact"/>
        <w:rPr>
          <w:sz w:val="28"/>
          <w:szCs w:val="28"/>
        </w:rPr>
      </w:pPr>
    </w:p>
    <w:p w:rsidR="00C54B7D" w:rsidRDefault="00E51C01">
      <w:pPr>
        <w:ind w:left="4328" w:right="3927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sz w:val="32"/>
          <w:szCs w:val="32"/>
        </w:rPr>
        <w:t>F</w:t>
      </w:r>
      <w:r>
        <w:rPr>
          <w:rFonts w:ascii="Calibri" w:eastAsia="Calibri" w:hAnsi="Calibri" w:cs="Calibri"/>
          <w:spacing w:val="1"/>
          <w:sz w:val="32"/>
          <w:szCs w:val="32"/>
        </w:rPr>
        <w:t xml:space="preserve"> P</w:t>
      </w:r>
      <w:r>
        <w:rPr>
          <w:rFonts w:ascii="Calibri" w:eastAsia="Calibri" w:hAnsi="Calibri" w:cs="Calibri"/>
          <w:spacing w:val="-2"/>
          <w:sz w:val="32"/>
          <w:szCs w:val="32"/>
        </w:rPr>
        <w:t>ro</w:t>
      </w:r>
      <w:r>
        <w:rPr>
          <w:rFonts w:ascii="Calibri" w:eastAsia="Calibri" w:hAnsi="Calibri" w:cs="Calibri"/>
          <w:sz w:val="32"/>
          <w:szCs w:val="32"/>
        </w:rPr>
        <w:t>j</w:t>
      </w:r>
      <w:r>
        <w:rPr>
          <w:rFonts w:ascii="Calibri" w:eastAsia="Calibri" w:hAnsi="Calibri" w:cs="Calibri"/>
          <w:spacing w:val="-2"/>
          <w:sz w:val="32"/>
          <w:szCs w:val="32"/>
        </w:rPr>
        <w:t>ec</w:t>
      </w:r>
      <w:r>
        <w:rPr>
          <w:rFonts w:ascii="Calibri" w:eastAsia="Calibri" w:hAnsi="Calibri" w:cs="Calibri"/>
          <w:sz w:val="32"/>
          <w:szCs w:val="32"/>
        </w:rPr>
        <w:t>t</w:t>
      </w:r>
    </w:p>
    <w:p w:rsidR="00C54B7D" w:rsidRDefault="00C54B7D">
      <w:pPr>
        <w:spacing w:line="180" w:lineRule="exact"/>
        <w:rPr>
          <w:sz w:val="19"/>
          <w:szCs w:val="19"/>
        </w:rPr>
      </w:pPr>
    </w:p>
    <w:p w:rsidR="00C54B7D" w:rsidRPr="00060AF4" w:rsidRDefault="00E51C01" w:rsidP="00060AF4">
      <w:pPr>
        <w:spacing w:line="380" w:lineRule="exact"/>
        <w:ind w:left="3708" w:right="3311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at</w:t>
      </w:r>
      <w:r>
        <w:rPr>
          <w:rFonts w:ascii="Calibri" w:eastAsia="Calibri" w:hAnsi="Calibri" w:cs="Calibri"/>
          <w:i/>
          <w:sz w:val="32"/>
          <w:szCs w:val="32"/>
        </w:rPr>
        <w:t>r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i</w:t>
      </w:r>
      <w:r>
        <w:rPr>
          <w:rFonts w:ascii="Calibri" w:eastAsia="Calibri" w:hAnsi="Calibri" w:cs="Calibri"/>
          <w:i/>
          <w:sz w:val="32"/>
          <w:szCs w:val="32"/>
        </w:rPr>
        <w:t xml:space="preserve">x 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Ma</w:t>
      </w:r>
      <w:r>
        <w:rPr>
          <w:rFonts w:ascii="Calibri" w:eastAsia="Calibri" w:hAnsi="Calibri" w:cs="Calibri"/>
          <w:i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ipu</w:t>
      </w:r>
      <w:r>
        <w:rPr>
          <w:rFonts w:ascii="Calibri" w:eastAsia="Calibri" w:hAnsi="Calibri" w:cs="Calibri"/>
          <w:i/>
          <w:spacing w:val="3"/>
          <w:sz w:val="32"/>
          <w:szCs w:val="32"/>
        </w:rPr>
        <w:t>l</w:t>
      </w:r>
      <w:r>
        <w:rPr>
          <w:rFonts w:ascii="Calibri" w:eastAsia="Calibri" w:hAnsi="Calibri" w:cs="Calibri"/>
          <w:i/>
          <w:spacing w:val="-2"/>
          <w:sz w:val="32"/>
          <w:szCs w:val="32"/>
        </w:rPr>
        <w:t>ato</w:t>
      </w:r>
      <w:r>
        <w:rPr>
          <w:rFonts w:ascii="Calibri" w:eastAsia="Calibri" w:hAnsi="Calibri" w:cs="Calibri"/>
          <w:i/>
          <w:sz w:val="32"/>
          <w:szCs w:val="32"/>
        </w:rPr>
        <w:t>r</w:t>
      </w:r>
    </w:p>
    <w:p w:rsidR="00C54B7D" w:rsidRDefault="00C54B7D">
      <w:pPr>
        <w:spacing w:before="19" w:line="240" w:lineRule="exact"/>
        <w:rPr>
          <w:sz w:val="24"/>
          <w:szCs w:val="24"/>
        </w:rPr>
      </w:pPr>
    </w:p>
    <w:p w:rsidR="00C54B7D" w:rsidRDefault="00E51C01">
      <w:pPr>
        <w:ind w:left="5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2"/>
          <w:sz w:val="36"/>
          <w:szCs w:val="36"/>
        </w:rPr>
        <w:t>r</w:t>
      </w:r>
      <w:r>
        <w:rPr>
          <w:rFonts w:ascii="Calibri" w:eastAsia="Calibri" w:hAnsi="Calibri" w:cs="Calibri"/>
          <w:b/>
          <w:spacing w:val="-2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jec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t</w:t>
      </w:r>
      <w:r>
        <w:rPr>
          <w:rFonts w:ascii="Calibri" w:eastAsia="Calibri" w:hAnsi="Calibri" w:cs="Calibri"/>
          <w:b/>
          <w:sz w:val="36"/>
          <w:szCs w:val="36"/>
        </w:rPr>
        <w:t>:</w:t>
      </w:r>
    </w:p>
    <w:p w:rsidR="00C54B7D" w:rsidRDefault="00C54B7D">
      <w:pPr>
        <w:spacing w:before="8" w:line="180" w:lineRule="exact"/>
        <w:rPr>
          <w:sz w:val="18"/>
          <w:szCs w:val="18"/>
        </w:rPr>
      </w:pPr>
    </w:p>
    <w:p w:rsidR="00C54B7D" w:rsidRDefault="00E51C01">
      <w:pPr>
        <w:spacing w:line="261" w:lineRule="auto"/>
        <w:ind w:left="520" w:right="4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am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2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-c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ma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z w:val="24"/>
          <w:szCs w:val="24"/>
        </w:rPr>
        <w:t xml:space="preserve">x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ace.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4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s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lo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8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s 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6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before="7" w:line="220" w:lineRule="exact"/>
        <w:rPr>
          <w:sz w:val="22"/>
          <w:szCs w:val="22"/>
        </w:rPr>
      </w:pPr>
    </w:p>
    <w:p w:rsidR="00C54B7D" w:rsidRPr="00060AF4" w:rsidRDefault="00E51C01">
      <w:pPr>
        <w:ind w:left="520"/>
        <w:rPr>
          <w:rFonts w:ascii="Calibri" w:eastAsia="Calibri" w:hAnsi="Calibri" w:cs="Calibri"/>
          <w:b/>
          <w:sz w:val="28"/>
          <w:szCs w:val="28"/>
        </w:rPr>
      </w:pP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F</w:t>
      </w:r>
      <w:r w:rsidRPr="00060AF4"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r</w:t>
      </w: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o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t</w:t>
      </w:r>
      <w:r w:rsidRPr="00060AF4">
        <w:rPr>
          <w:rFonts w:ascii="Calibri" w:eastAsia="Calibri" w:hAnsi="Calibri" w:cs="Calibri"/>
          <w:b/>
          <w:spacing w:val="-8"/>
          <w:sz w:val="28"/>
          <w:szCs w:val="28"/>
          <w:u w:val="thick" w:color="000000"/>
        </w:rPr>
        <w:t xml:space="preserve"> </w:t>
      </w:r>
      <w:r w:rsidRPr="00060AF4">
        <w:rPr>
          <w:rFonts w:ascii="Calibri" w:eastAsia="Calibri" w:hAnsi="Calibri" w:cs="Calibri"/>
          <w:b/>
          <w:spacing w:val="5"/>
          <w:sz w:val="28"/>
          <w:szCs w:val="28"/>
          <w:u w:val="thick" w:color="000000"/>
        </w:rPr>
        <w:t>e</w:t>
      </w: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n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d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:rsidR="00C54B7D" w:rsidRDefault="00C54B7D">
      <w:pPr>
        <w:spacing w:before="9" w:line="180" w:lineRule="exact"/>
        <w:rPr>
          <w:sz w:val="18"/>
          <w:szCs w:val="18"/>
        </w:rPr>
      </w:pPr>
    </w:p>
    <w:p w:rsidR="00C54B7D" w:rsidRDefault="00E51C01">
      <w:pPr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x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ll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C54B7D" w:rsidRDefault="00E51C01">
      <w:pPr>
        <w:spacing w:before="22"/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2"/>
          <w:sz w:val="24"/>
          <w:szCs w:val="24"/>
        </w:rPr>
        <w:t>si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C54B7D" w:rsidRDefault="00E51C01">
      <w:pPr>
        <w:spacing w:before="22"/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 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6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k</w:t>
      </w:r>
    </w:p>
    <w:p w:rsidR="00C54B7D" w:rsidRDefault="00E51C01">
      <w:pPr>
        <w:spacing w:before="22"/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x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C54B7D" w:rsidRDefault="00E51C01">
      <w:pPr>
        <w:tabs>
          <w:tab w:val="left" w:pos="1240"/>
        </w:tabs>
        <w:spacing w:before="17" w:line="259" w:lineRule="auto"/>
        <w:ind w:left="1241" w:right="334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 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z w:val="24"/>
          <w:szCs w:val="24"/>
        </w:rPr>
        <w:t>x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8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-1"/>
          <w:sz w:val="24"/>
          <w:szCs w:val="24"/>
        </w:rPr>
        <w:t>hn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</w:p>
    <w:p w:rsidR="00C54B7D" w:rsidRDefault="00C54B7D">
      <w:pPr>
        <w:spacing w:line="200" w:lineRule="exact"/>
      </w:pPr>
    </w:p>
    <w:p w:rsidR="00C54B7D" w:rsidRDefault="00C54B7D">
      <w:pPr>
        <w:spacing w:before="6" w:line="260" w:lineRule="exact"/>
        <w:rPr>
          <w:sz w:val="26"/>
          <w:szCs w:val="26"/>
        </w:rPr>
      </w:pPr>
    </w:p>
    <w:p w:rsidR="00C54B7D" w:rsidRPr="00060AF4" w:rsidRDefault="00E51C01">
      <w:pPr>
        <w:ind w:left="520"/>
        <w:rPr>
          <w:rFonts w:ascii="Calibri" w:eastAsia="Calibri" w:hAnsi="Calibri" w:cs="Calibri"/>
          <w:b/>
          <w:sz w:val="28"/>
          <w:szCs w:val="28"/>
        </w:rPr>
      </w:pP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F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un</w:t>
      </w: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c</w:t>
      </w:r>
      <w:r w:rsidRPr="00060AF4"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t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i</w:t>
      </w: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o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 w:rsidRPr="00060AF4"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a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l</w:t>
      </w:r>
      <w:r w:rsidRPr="00060AF4">
        <w:rPr>
          <w:rFonts w:ascii="Calibri" w:eastAsia="Calibri" w:hAnsi="Calibri" w:cs="Calibri"/>
          <w:b/>
          <w:spacing w:val="-8"/>
          <w:sz w:val="28"/>
          <w:szCs w:val="28"/>
          <w:u w:val="thick" w:color="000000"/>
        </w:rPr>
        <w:t xml:space="preserve"> </w:t>
      </w:r>
      <w:r w:rsidRPr="00060AF4"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R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 w:rsidRPr="00060AF4"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q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ui</w:t>
      </w:r>
      <w:r w:rsidRPr="00060AF4"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r</w:t>
      </w:r>
      <w:r w:rsidRPr="00060AF4">
        <w:rPr>
          <w:rFonts w:ascii="Calibri" w:eastAsia="Calibri" w:hAnsi="Calibri" w:cs="Calibri"/>
          <w:b/>
          <w:spacing w:val="5"/>
          <w:sz w:val="28"/>
          <w:szCs w:val="28"/>
          <w:u w:val="thick" w:color="000000"/>
        </w:rPr>
        <w:t>e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m</w:t>
      </w:r>
      <w:r w:rsidRPr="00060AF4">
        <w:rPr>
          <w:rFonts w:ascii="Calibri" w:eastAsia="Calibri" w:hAnsi="Calibri" w:cs="Calibri"/>
          <w:b/>
          <w:spacing w:val="5"/>
          <w:sz w:val="28"/>
          <w:szCs w:val="28"/>
          <w:u w:val="thick" w:color="000000"/>
        </w:rPr>
        <w:t>e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nt</w:t>
      </w:r>
      <w:r w:rsidRPr="00060AF4"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:rsidR="00C54B7D" w:rsidRDefault="00C54B7D">
      <w:pPr>
        <w:spacing w:before="9" w:line="180" w:lineRule="exact"/>
        <w:rPr>
          <w:sz w:val="18"/>
          <w:szCs w:val="18"/>
        </w:rPr>
      </w:pPr>
    </w:p>
    <w:p w:rsidR="00C54B7D" w:rsidRDefault="00E51C01">
      <w:pPr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C54B7D" w:rsidRDefault="00E51C01">
      <w:pPr>
        <w:spacing w:before="22"/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duc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duc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C54B7D" w:rsidRDefault="00E51C01">
      <w:pPr>
        <w:spacing w:before="17"/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C54B7D" w:rsidRDefault="00E51C01">
      <w:pPr>
        <w:spacing w:before="22"/>
        <w:ind w:left="88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n-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 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C54B7D" w:rsidRDefault="00E51C01">
      <w:pPr>
        <w:spacing w:before="22"/>
        <w:ind w:left="881"/>
        <w:rPr>
          <w:rFonts w:ascii="Calibri" w:eastAsia="Calibri" w:hAnsi="Calibri" w:cs="Calibri"/>
          <w:sz w:val="24"/>
          <w:szCs w:val="24"/>
        </w:rPr>
        <w:sectPr w:rsidR="00C54B7D">
          <w:headerReference w:type="default" r:id="rId8"/>
          <w:footerReference w:type="default" r:id="rId9"/>
          <w:pgSz w:w="11920" w:h="16840"/>
          <w:pgMar w:top="980" w:right="1320" w:bottom="280" w:left="920" w:header="756" w:footer="1041" w:gutter="0"/>
          <w:pgNumType w:start="1"/>
          <w:cols w:space="720"/>
        </w:sect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z w:val="24"/>
          <w:szCs w:val="24"/>
        </w:rPr>
        <w:t>x</w:t>
      </w:r>
    </w:p>
    <w:p w:rsidR="00C54B7D" w:rsidRDefault="00C54B7D">
      <w:pPr>
        <w:spacing w:line="200" w:lineRule="exact"/>
      </w:pPr>
    </w:p>
    <w:p w:rsidR="00C54B7D" w:rsidRDefault="00C54B7D">
      <w:pPr>
        <w:spacing w:before="7" w:line="220" w:lineRule="exact"/>
        <w:rPr>
          <w:sz w:val="22"/>
          <w:szCs w:val="22"/>
        </w:rPr>
      </w:pPr>
    </w:p>
    <w:p w:rsidR="00C54B7D" w:rsidRDefault="00E51C01">
      <w:pPr>
        <w:spacing w:before="17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z w:val="24"/>
          <w:szCs w:val="24"/>
        </w:rPr>
        <w:t>x</w:t>
      </w:r>
    </w:p>
    <w:p w:rsidR="00C54B7D" w:rsidRDefault="00E51C01">
      <w:pPr>
        <w:spacing w:before="22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n-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z w:val="24"/>
          <w:szCs w:val="24"/>
        </w:rPr>
        <w:t>x</w:t>
      </w:r>
    </w:p>
    <w:p w:rsidR="00C54B7D" w:rsidRDefault="00E51C01">
      <w:pPr>
        <w:spacing w:before="17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</w:p>
    <w:p w:rsidR="00C54B7D" w:rsidRDefault="00E51C01">
      <w:pPr>
        <w:spacing w:before="22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ub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</w:p>
    <w:p w:rsidR="00C54B7D" w:rsidRDefault="00E51C01">
      <w:pPr>
        <w:spacing w:before="22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z w:val="24"/>
          <w:szCs w:val="24"/>
        </w:rPr>
        <w:t xml:space="preserve">x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C54B7D" w:rsidRDefault="00C54B7D">
      <w:pPr>
        <w:spacing w:line="200" w:lineRule="exact"/>
      </w:pPr>
    </w:p>
    <w:p w:rsidR="00C54B7D" w:rsidRDefault="00C54B7D">
      <w:pPr>
        <w:spacing w:before="15" w:line="280" w:lineRule="exact"/>
        <w:rPr>
          <w:sz w:val="28"/>
          <w:szCs w:val="28"/>
        </w:rPr>
      </w:pPr>
    </w:p>
    <w:p w:rsidR="00C54B7D" w:rsidRPr="00060AF4" w:rsidRDefault="00E51C01">
      <w:pPr>
        <w:ind w:left="100"/>
        <w:rPr>
          <w:rFonts w:ascii="Calibri" w:eastAsia="Calibri" w:hAnsi="Calibri" w:cs="Calibri"/>
          <w:b/>
          <w:sz w:val="28"/>
          <w:szCs w:val="28"/>
        </w:rPr>
      </w:pP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B</w:t>
      </w:r>
      <w:r w:rsidRPr="00060AF4"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a</w:t>
      </w: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c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k</w:t>
      </w:r>
      <w:r w:rsidRPr="00060AF4">
        <w:rPr>
          <w:rFonts w:ascii="Calibri" w:eastAsia="Calibri" w:hAnsi="Calibri" w:cs="Calibri"/>
          <w:b/>
          <w:spacing w:val="-8"/>
          <w:sz w:val="28"/>
          <w:szCs w:val="28"/>
          <w:u w:val="thick" w:color="000000"/>
        </w:rPr>
        <w:t xml:space="preserve"> 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 w:rsidRPr="00060AF4"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d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:rsidR="00C54B7D" w:rsidRDefault="00C54B7D">
      <w:pPr>
        <w:spacing w:before="9" w:line="180" w:lineRule="exact"/>
        <w:rPr>
          <w:sz w:val="18"/>
          <w:szCs w:val="18"/>
        </w:rPr>
      </w:pPr>
    </w:p>
    <w:p w:rsidR="00C54B7D" w:rsidRDefault="00E51C01">
      <w:pPr>
        <w:tabs>
          <w:tab w:val="left" w:pos="820"/>
        </w:tabs>
        <w:spacing w:line="258" w:lineRule="auto"/>
        <w:ind w:left="821" w:right="132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func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6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6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 menu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unc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6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C54B7D" w:rsidRDefault="00E51C01">
      <w:pPr>
        <w:spacing w:line="280" w:lineRule="exact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func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npu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/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pu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C54B7D" w:rsidRDefault="00E51C01">
      <w:pPr>
        <w:spacing w:before="22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bookmarkStart w:id="0" w:name="_GoBack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7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”</w:t>
      </w:r>
      <w:bookmarkEnd w:id="0"/>
    </w:p>
    <w:p w:rsidR="00C54B7D" w:rsidRDefault="00E51C01">
      <w:pPr>
        <w:tabs>
          <w:tab w:val="left" w:pos="820"/>
        </w:tabs>
        <w:spacing w:before="22" w:line="258" w:lineRule="auto"/>
        <w:ind w:left="821" w:right="318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z w:val="24"/>
          <w:szCs w:val="24"/>
        </w:rPr>
        <w:tab/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 a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rr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 me</w:t>
      </w:r>
      <w:r>
        <w:rPr>
          <w:rFonts w:ascii="Calibri" w:eastAsia="Calibri" w:hAnsi="Calibri" w:cs="Calibri"/>
          <w:spacing w:val="3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C54B7D" w:rsidRDefault="00E51C01">
      <w:pPr>
        <w:spacing w:line="280" w:lineRule="exact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C54B7D" w:rsidRDefault="00E51C01">
      <w:pPr>
        <w:spacing w:before="22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7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</w:p>
    <w:p w:rsidR="00C54B7D" w:rsidRDefault="00E51C01">
      <w:pPr>
        <w:spacing w:before="22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9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100</w:t>
      </w:r>
      <w:r>
        <w:rPr>
          <w:rFonts w:ascii="Calibri" w:eastAsia="Calibri" w:hAnsi="Calibri" w:cs="Calibri"/>
          <w:sz w:val="24"/>
          <w:szCs w:val="24"/>
        </w:rPr>
        <w:t xml:space="preserve">%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c</w:t>
      </w: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line="200" w:lineRule="exact"/>
      </w:pPr>
    </w:p>
    <w:p w:rsidR="00C54B7D" w:rsidRDefault="00C54B7D">
      <w:pPr>
        <w:spacing w:before="19" w:line="260" w:lineRule="exact"/>
        <w:rPr>
          <w:sz w:val="26"/>
          <w:szCs w:val="26"/>
        </w:rPr>
      </w:pPr>
    </w:p>
    <w:p w:rsidR="00C54B7D" w:rsidRPr="00060AF4" w:rsidRDefault="00E51C01">
      <w:pPr>
        <w:ind w:left="100"/>
        <w:rPr>
          <w:rFonts w:ascii="Calibri" w:eastAsia="Calibri" w:hAnsi="Calibri" w:cs="Calibri"/>
          <w:b/>
          <w:sz w:val="28"/>
          <w:szCs w:val="28"/>
        </w:rPr>
      </w:pPr>
      <w:r w:rsidRPr="00060AF4"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U</w:t>
      </w:r>
      <w:r w:rsidRPr="00060AF4"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s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 w:rsidRPr="00060AF4"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f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u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l</w:t>
      </w:r>
      <w:r w:rsidRPr="00060AF4">
        <w:rPr>
          <w:rFonts w:ascii="Calibri" w:eastAsia="Calibri" w:hAnsi="Calibri" w:cs="Calibri"/>
          <w:b/>
          <w:spacing w:val="-6"/>
          <w:sz w:val="28"/>
          <w:szCs w:val="28"/>
          <w:u w:val="thick" w:color="000000"/>
        </w:rPr>
        <w:t xml:space="preserve"> 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l</w:t>
      </w:r>
      <w:r w:rsidRPr="00060AF4"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i</w:t>
      </w:r>
      <w:r w:rsidRPr="00060AF4"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nk</w:t>
      </w:r>
      <w:r w:rsidRPr="00060AF4"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s</w:t>
      </w:r>
      <w:r w:rsidRPr="00060AF4"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:rsidR="00C54B7D" w:rsidRDefault="00C54B7D">
      <w:pPr>
        <w:spacing w:before="2" w:line="180" w:lineRule="exact"/>
        <w:rPr>
          <w:sz w:val="19"/>
          <w:szCs w:val="19"/>
        </w:rPr>
      </w:pPr>
    </w:p>
    <w:p w:rsidR="00C54B7D" w:rsidRDefault="00182B90">
      <w:pPr>
        <w:tabs>
          <w:tab w:val="left" w:pos="820"/>
        </w:tabs>
        <w:spacing w:line="256" w:lineRule="auto"/>
        <w:ind w:left="821" w:right="363" w:hanging="360"/>
        <w:rPr>
          <w:rFonts w:ascii="Calibri" w:eastAsia="Calibri" w:hAnsi="Calibri" w:cs="Calibri"/>
          <w:sz w:val="24"/>
          <w:szCs w:val="24"/>
        </w:rPr>
      </w:pPr>
      <w:hyperlink r:id="rId10">
        <w:r w:rsidR="00E51C01">
          <w:rPr>
            <w:rFonts w:ascii="Segoe MDL2 Assets" w:eastAsia="Segoe MDL2 Assets" w:hAnsi="Segoe MDL2 Assets" w:cs="Segoe MDL2 Assets"/>
            <w:w w:val="45"/>
            <w:sz w:val="28"/>
            <w:szCs w:val="28"/>
          </w:rPr>
          <w:t></w:t>
        </w:r>
        <w:r w:rsidR="00E51C01">
          <w:rPr>
            <w:rFonts w:ascii="Segoe MDL2 Assets" w:eastAsia="Segoe MDL2 Assets" w:hAnsi="Segoe MDL2 Assets" w:cs="Segoe MDL2 Assets"/>
            <w:sz w:val="28"/>
            <w:szCs w:val="28"/>
          </w:rPr>
          <w:tab/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tt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: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//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www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.s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lo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v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-6"/>
            <w:sz w:val="24"/>
            <w:szCs w:val="24"/>
            <w:u w:val="single" w:color="0000FF"/>
          </w:rPr>
          <w:t>h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b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d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v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nc</w:t>
        </w:r>
        <w:r w:rsidR="00E51C01">
          <w:rPr>
            <w:rFonts w:ascii="Calibri" w:eastAsia="Calibri" w:hAnsi="Calibri" w:cs="Calibri"/>
            <w:color w:val="0000FF"/>
            <w:spacing w:val="5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4"/>
            <w:sz w:val="24"/>
            <w:szCs w:val="24"/>
            <w:u w:val="single" w:color="0000FF"/>
          </w:rPr>
          <w:t>d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b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r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4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 w:rsidR="00E51C01">
          <w:rPr>
            <w:rFonts w:ascii="Calibri" w:eastAsia="Calibri" w:hAnsi="Calibri" w:cs="Calibri"/>
            <w:color w:val="0000FF"/>
            <w:spacing w:val="4"/>
            <w:sz w:val="24"/>
            <w:szCs w:val="24"/>
            <w:u w:val="single" w:color="0000FF"/>
          </w:rPr>
          <w:t>d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ol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v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g</w:t>
        </w:r>
      </w:hyperlink>
      <w:hyperlink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</w:rPr>
          <w:t xml:space="preserve"> </w:t>
        </w:r>
      </w:hyperlink>
      <w:hyperlink r:id="rId11"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sy</w:t>
        </w:r>
        <w:r w:rsidR="00E51C01"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em</w:t>
        </w:r>
        <w:r w:rsidR="00E51C01">
          <w:rPr>
            <w:rFonts w:ascii="Calibri" w:eastAsia="Calibri" w:hAnsi="Calibri" w:cs="Calibri"/>
            <w:color w:val="0000FF"/>
            <w:spacing w:val="4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h-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ri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</w:hyperlink>
      <w:hyperlink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/</w:t>
        </w:r>
      </w:hyperlink>
    </w:p>
    <w:p w:rsidR="00C54B7D" w:rsidRDefault="00E51C01">
      <w:pPr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5"/>
          <w:sz w:val="28"/>
          <w:szCs w:val="28"/>
        </w:rPr>
        <w:t xml:space="preserve">     </w:t>
      </w:r>
      <w:r>
        <w:rPr>
          <w:rFonts w:ascii="Segoe MDL2 Assets" w:eastAsia="Segoe MDL2 Assets" w:hAnsi="Segoe MDL2 Assets" w:cs="Segoe MDL2 Assets"/>
          <w:spacing w:val="23"/>
          <w:w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FF"/>
          <w:spacing w:val="-31"/>
          <w:w w:val="45"/>
          <w:sz w:val="24"/>
          <w:szCs w:val="24"/>
        </w:rPr>
        <w:t xml:space="preserve"> </w:t>
      </w:r>
      <w:hyperlink r:id="rId12"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k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4"/>
            <w:sz w:val="24"/>
            <w:szCs w:val="24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or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k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ri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x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_(ma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em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at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</w:hyperlink>
      <w:hyperlink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)</w:t>
        </w:r>
      </w:hyperlink>
    </w:p>
    <w:p w:rsidR="00C54B7D" w:rsidRDefault="00E51C01">
      <w:pPr>
        <w:spacing w:before="20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5"/>
          <w:sz w:val="28"/>
          <w:szCs w:val="28"/>
        </w:rPr>
        <w:t xml:space="preserve">     </w:t>
      </w:r>
      <w:r>
        <w:rPr>
          <w:rFonts w:ascii="Segoe MDL2 Assets" w:eastAsia="Segoe MDL2 Assets" w:hAnsi="Segoe MDL2 Assets" w:cs="Segoe MDL2 Assets"/>
          <w:spacing w:val="23"/>
          <w:w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FF"/>
          <w:spacing w:val="-31"/>
          <w:w w:val="45"/>
          <w:sz w:val="24"/>
          <w:szCs w:val="24"/>
        </w:rPr>
        <w:t xml:space="preserve"> </w:t>
      </w:r>
      <w:hyperlink r:id="rId13"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www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k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aca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em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y.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or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-h</w:t>
        </w:r>
        <w:r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me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ri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</w:hyperlink>
      <w:hyperlink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es</w:t>
        </w:r>
      </w:hyperlink>
    </w:p>
    <w:p w:rsidR="00C54B7D" w:rsidRDefault="00E51C01">
      <w:pPr>
        <w:spacing w:before="20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5"/>
          <w:sz w:val="28"/>
          <w:szCs w:val="28"/>
        </w:rPr>
        <w:t xml:space="preserve">     </w:t>
      </w:r>
      <w:r>
        <w:rPr>
          <w:rFonts w:ascii="Segoe MDL2 Assets" w:eastAsia="Segoe MDL2 Assets" w:hAnsi="Segoe MDL2 Assets" w:cs="Segoe MDL2 Assets"/>
          <w:spacing w:val="23"/>
          <w:w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FF"/>
          <w:spacing w:val="-31"/>
          <w:w w:val="45"/>
          <w:sz w:val="24"/>
          <w:szCs w:val="24"/>
        </w:rPr>
        <w:t xml:space="preserve"> </w:t>
      </w:r>
      <w:hyperlink r:id="rId14"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www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fun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ri</w:t>
        </w:r>
        <w:r>
          <w:rPr>
            <w:rFonts w:ascii="Calibri" w:eastAsia="Calibri" w:hAnsi="Calibri" w:cs="Calibri"/>
            <w:color w:val="0000FF"/>
            <w:spacing w:val="7"/>
            <w:sz w:val="24"/>
            <w:szCs w:val="24"/>
            <w:u w:val="single" w:color="0000FF"/>
          </w:rPr>
          <w:t>x</w:t>
        </w:r>
        <w:r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-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duc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</w:hyperlink>
      <w:hyperlink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ml</w:t>
        </w:r>
      </w:hyperlink>
    </w:p>
    <w:p w:rsidR="00C54B7D" w:rsidRDefault="00182B90">
      <w:pPr>
        <w:tabs>
          <w:tab w:val="left" w:pos="820"/>
        </w:tabs>
        <w:spacing w:before="21" w:line="253" w:lineRule="auto"/>
        <w:ind w:left="821" w:right="536" w:hanging="360"/>
        <w:rPr>
          <w:rFonts w:ascii="Calibri" w:eastAsia="Calibri" w:hAnsi="Calibri" w:cs="Calibri"/>
          <w:sz w:val="24"/>
          <w:szCs w:val="24"/>
        </w:rPr>
      </w:pPr>
      <w:hyperlink r:id="rId15">
        <w:r w:rsidR="00E51C01">
          <w:rPr>
            <w:rFonts w:ascii="Segoe MDL2 Assets" w:eastAsia="Segoe MDL2 Assets" w:hAnsi="Segoe MDL2 Assets" w:cs="Segoe MDL2 Assets"/>
            <w:w w:val="45"/>
            <w:sz w:val="28"/>
            <w:szCs w:val="28"/>
          </w:rPr>
          <w:t></w:t>
        </w:r>
        <w:r w:rsidR="00E51C01">
          <w:rPr>
            <w:rFonts w:ascii="Segoe MDL2 Assets" w:eastAsia="Segoe MDL2 Assets" w:hAnsi="Segoe MDL2 Assets" w:cs="Segoe MDL2 Assets"/>
            <w:sz w:val="28"/>
            <w:szCs w:val="28"/>
          </w:rPr>
          <w:tab/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tt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: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//c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u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s.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u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men</w:t>
        </w:r>
        <w:r w:rsidR="00E51C01"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l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n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g.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/b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o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un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d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7"/>
            <w:sz w:val="24"/>
            <w:szCs w:val="24"/>
            <w:u w:val="single" w:color="0000FF"/>
          </w:rPr>
          <w:t>s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g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b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/ch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r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i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ro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d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uc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 w:rsidR="00E51C01">
          <w:rPr>
            <w:rFonts w:ascii="Calibri" w:eastAsia="Calibri" w:hAnsi="Calibri" w:cs="Calibri"/>
            <w:color w:val="0000FF"/>
            <w:spacing w:val="3"/>
            <w:sz w:val="24"/>
            <w:szCs w:val="24"/>
            <w:u w:val="single" w:color="0000FF"/>
          </w:rPr>
          <w:t>o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n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</w:hyperlink>
      <w:hyperlink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-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</w:rPr>
          <w:t xml:space="preserve"> </w:t>
        </w:r>
      </w:hyperlink>
      <w:hyperlink r:id="rId16"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 w:rsidR="00E51C01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 w:rsidR="00E51C01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ri</w:t>
        </w:r>
        <w:r w:rsidR="00E51C01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</w:t>
        </w:r>
        <w:r w:rsidR="00E51C01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s</w:t>
        </w:r>
      </w:hyperlink>
      <w:hyperlink>
        <w:r w:rsidR="00E51C01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/</w:t>
        </w:r>
      </w:hyperlink>
    </w:p>
    <w:p w:rsidR="00C54B7D" w:rsidRDefault="00E51C01">
      <w:pPr>
        <w:spacing w:before="4"/>
        <w:ind w:left="461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5"/>
          <w:sz w:val="28"/>
          <w:szCs w:val="28"/>
        </w:rPr>
        <w:t xml:space="preserve">     </w:t>
      </w:r>
      <w:r>
        <w:rPr>
          <w:rFonts w:ascii="Segoe MDL2 Assets" w:eastAsia="Segoe MDL2 Assets" w:hAnsi="Segoe MDL2 Assets" w:cs="Segoe MDL2 Assets"/>
          <w:spacing w:val="23"/>
          <w:w w:val="4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FF"/>
          <w:spacing w:val="-31"/>
          <w:w w:val="45"/>
          <w:sz w:val="24"/>
          <w:szCs w:val="24"/>
        </w:rPr>
        <w:t xml:space="preserve"> </w:t>
      </w:r>
      <w:hyperlink r:id="rId17"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//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am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x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</w:hyperlink>
      <w:hyperlink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ml</w:t>
        </w:r>
      </w:hyperlink>
    </w:p>
    <w:sectPr w:rsidR="00C54B7D">
      <w:pgSz w:w="11920" w:h="16840"/>
      <w:pgMar w:top="980" w:right="1320" w:bottom="280" w:left="1340" w:header="756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B90" w:rsidRDefault="00182B90">
      <w:r>
        <w:separator/>
      </w:r>
    </w:p>
  </w:endnote>
  <w:endnote w:type="continuationSeparator" w:id="0">
    <w:p w:rsidR="00182B90" w:rsidRDefault="0018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7D" w:rsidRDefault="00274E50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6545580</wp:posOffset>
              </wp:positionH>
              <wp:positionV relativeFrom="page">
                <wp:posOffset>9892030</wp:posOffset>
              </wp:positionV>
              <wp:extent cx="128270" cy="177800"/>
              <wp:effectExtent l="1905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B7D" w:rsidRDefault="00E51C01">
                          <w:pPr>
                            <w:spacing w:line="260" w:lineRule="exact"/>
                            <w:ind w:left="4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5636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5.4pt;margin-top:778.9pt;width:10.1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" filled="f" stroked="f">
              <v:textbox inset="0,0,0,0">
                <w:txbxContent>
                  <w:p w:rsidR="00C54B7D" w:rsidRDefault="00E51C01">
                    <w:pPr>
                      <w:spacing w:line="260" w:lineRule="exact"/>
                      <w:ind w:left="4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5636">
                      <w:rPr>
                        <w:rFonts w:ascii="Calibri" w:eastAsia="Calibri" w:hAnsi="Calibri" w:cs="Calibri"/>
                        <w:noProof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B90" w:rsidRDefault="00182B90">
      <w:r>
        <w:separator/>
      </w:r>
    </w:p>
  </w:footnote>
  <w:footnote w:type="continuationSeparator" w:id="0">
    <w:p w:rsidR="00182B90" w:rsidRDefault="00182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7D" w:rsidRDefault="00C54B7D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130"/>
    <w:multiLevelType w:val="multilevel"/>
    <w:tmpl w:val="D59A21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7D"/>
    <w:rsid w:val="00060AF4"/>
    <w:rsid w:val="00182B90"/>
    <w:rsid w:val="00274E50"/>
    <w:rsid w:val="00975636"/>
    <w:rsid w:val="00C54B7D"/>
    <w:rsid w:val="00CA324C"/>
    <w:rsid w:val="00E5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26B3D"/>
  <w15:docId w15:val="{EB9EE355-F8D2-4872-B4C7-95A65B1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74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E50"/>
  </w:style>
  <w:style w:type="paragraph" w:styleId="Footer">
    <w:name w:val="footer"/>
    <w:basedOn w:val="Normal"/>
    <w:link w:val="FooterChar"/>
    <w:uiPriority w:val="99"/>
    <w:unhideWhenUsed/>
    <w:rsid w:val="00274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hanacademy.org/math/algebra-home/alg-matric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Matrix_(mathematics)" TargetMode="External"/><Relationship Id="rId17" Type="http://schemas.openxmlformats.org/officeDocument/2006/relationships/hyperlink" Target="http://mathworld.wolfram.com/Matri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lumenlearning.com/boundless-algebra/chapter/introduction-to-matric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helovesmath.com/algebra/advanced-algebra/matrices-and-solving-systems-with-matric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lumenlearning.com/boundless-algebra/chapter/introduction-to-matrices/" TargetMode="External"/><Relationship Id="rId10" Type="http://schemas.openxmlformats.org/officeDocument/2006/relationships/hyperlink" Target="https://www.shelovesmath.com/algebra/advanced-algebra/matrices-and-solving-systems-with-matric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athsisfun.com/algebra/matrix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mohsin.sami</dc:creator>
  <cp:lastModifiedBy>Rehan Butt</cp:lastModifiedBy>
  <cp:revision>5</cp:revision>
  <dcterms:created xsi:type="dcterms:W3CDTF">2020-06-09T09:49:00Z</dcterms:created>
  <dcterms:modified xsi:type="dcterms:W3CDTF">2022-05-26T08:28:00Z</dcterms:modified>
</cp:coreProperties>
</file>